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13BF8"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b/>
          <w:bCs/>
          <w:sz w:val="26"/>
          <w:szCs w:val="26"/>
        </w:rPr>
        <w:t>A cat, a parrot, and a bag of seed</w:t>
      </w:r>
    </w:p>
    <w:p w14:paraId="3D66502B"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problem solving</w:t>
      </w:r>
    </w:p>
    <w:p w14:paraId="191E4882"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39D05042"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1.   Define the problem.</w:t>
      </w:r>
    </w:p>
    <w:p w14:paraId="07A3D430"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A man needs to get a bird, a cat, and a bag of seed to the other side in his boat that has room enough for himself and 1 other item at a time.</w:t>
      </w:r>
    </w:p>
    <w:p w14:paraId="330FF19B"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b.   The problem presented is pretty straight forward but the conditions it proposes makes the problem seem to be more trivial than it really is. Additionally, the parameters ambiguity seems to play a large part in the illusion of a complex scenario. I had to keep things simple and in perspective in order not to get lost in attempting to find out unnecessary details. Clearing my mind and thinking of the problem in the context of a video game using simple logic (i.e. Light Bot) will definitely help simplify the problem and quickly find a solution.</w:t>
      </w:r>
    </w:p>
    <w:p w14:paraId="05B49BAF" w14:textId="77777777" w:rsidR="00407D45" w:rsidRDefault="00407D45" w:rsidP="00407D4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c.    The overall goal is to get the man, cat, parrot, and bag of seed to the other side of the river via his boat. without leaving 2 alone where one can consume the other (i.e. cat &amp; parrot, parrot &amp; seed).</w:t>
      </w:r>
    </w:p>
    <w:p w14:paraId="02961ED5" w14:textId="77777777" w:rsidR="002D6096" w:rsidRDefault="002D6096" w:rsidP="001B4698">
      <w:pPr>
        <w:pStyle w:val="NoteLevel3"/>
        <w:numPr>
          <w:ilvl w:val="0"/>
          <w:numId w:val="0"/>
        </w:numPr>
        <w:sectPr w:rsidR="002D6096" w:rsidSect="00CE23DE">
          <w:headerReference w:type="first" r:id="rId9"/>
          <w:pgSz w:w="12240" w:h="15840"/>
          <w:pgMar w:top="1440" w:right="1440" w:bottom="1440" w:left="1440" w:header="720" w:footer="720" w:gutter="0"/>
          <w:cols w:space="720"/>
          <w:titlePg/>
          <w:docGrid w:type="lines" w:linePitch="360"/>
        </w:sectPr>
      </w:pPr>
      <w:bookmarkStart w:id="2" w:name="_GoBack"/>
      <w:bookmarkEnd w:id="2"/>
    </w:p>
    <w:p w14:paraId="54297E8F" w14:textId="77777777" w:rsidR="00D4126F" w:rsidRPr="001B4698" w:rsidRDefault="00D4126F" w:rsidP="001B4698">
      <w:pPr>
        <w:pStyle w:val="NoteLevel1"/>
        <w:numPr>
          <w:ilvl w:val="0"/>
          <w:numId w:val="0"/>
        </w:numPr>
      </w:pPr>
    </w:p>
    <w:sectPr w:rsidR="00D4126F" w:rsidRPr="001B4698" w:rsidSect="002D6096">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D01DB" w14:textId="77777777" w:rsidR="00F33DAC" w:rsidRDefault="00F33DAC" w:rsidP="002D6096">
      <w:r>
        <w:separator/>
      </w:r>
    </w:p>
  </w:endnote>
  <w:endnote w:type="continuationSeparator" w:id="0">
    <w:p w14:paraId="4355271C" w14:textId="77777777" w:rsidR="00F33DAC" w:rsidRDefault="00F33DAC" w:rsidP="002D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Lantinghei TC Extralight">
    <w:panose1 w:val="03000509000000000000"/>
    <w:charset w:val="00"/>
    <w:family w:val="auto"/>
    <w:pitch w:val="variable"/>
    <w:sig w:usb0="00000003" w:usb1="080E0000" w:usb2="00000000"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92218" w14:textId="77777777" w:rsidR="00F33DAC" w:rsidRDefault="00F33DAC" w:rsidP="002D6096">
      <w:r>
        <w:separator/>
      </w:r>
    </w:p>
  </w:footnote>
  <w:footnote w:type="continuationSeparator" w:id="0">
    <w:p w14:paraId="1DB11325" w14:textId="77777777" w:rsidR="00F33DAC" w:rsidRDefault="00F33DAC" w:rsidP="002D60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C8311" w14:textId="77777777" w:rsidR="00F33DAC" w:rsidRPr="00F33DAC" w:rsidRDefault="00F33DAC" w:rsidP="00F33DAC">
    <w:pPr>
      <w:pStyle w:val="Header"/>
      <w:tabs>
        <w:tab w:val="clear" w:pos="4320"/>
        <w:tab w:val="clear" w:pos="8640"/>
        <w:tab w:val="right" w:pos="9720"/>
      </w:tabs>
      <w:ind w:left="-360"/>
      <w:jc w:val="right"/>
      <w:rPr>
        <w:rFonts w:ascii="Lantinghei TC Extralight" w:eastAsia="Lantinghei TC Extralight" w:hAnsi="Lantinghei TC Extralight"/>
        <w:sz w:val="52"/>
        <w:szCs w:val="52"/>
      </w:rPr>
    </w:pPr>
    <w:bookmarkStart w:id="0" w:name="_WNSectionTitle"/>
    <w:bookmarkStart w:id="1" w:name="_WNTabType_0"/>
    <w:r w:rsidRPr="00F33DAC">
      <w:rPr>
        <w:rFonts w:ascii="Lantinghei TC Extralight" w:eastAsia="Lantinghei TC Extralight" w:hAnsi="Lantinghei TC Extralight"/>
        <w:sz w:val="52"/>
        <w:szCs w:val="52"/>
      </w:rPr>
      <w:t>ALBERT MARTINEZ</w:t>
    </w:r>
  </w:p>
  <w:p w14:paraId="145D0915" w14:textId="77777777" w:rsidR="00F33DAC" w:rsidRPr="00F33DAC" w:rsidRDefault="00F33DAC" w:rsidP="00F33DAC">
    <w:pPr>
      <w:pStyle w:val="Header"/>
      <w:tabs>
        <w:tab w:val="clear" w:pos="4320"/>
        <w:tab w:val="clear" w:pos="8640"/>
        <w:tab w:val="right" w:pos="9720"/>
      </w:tabs>
      <w:ind w:left="-360"/>
      <w:jc w:val="right"/>
      <w:rPr>
        <w:rFonts w:ascii="Lantinghei TC Extralight" w:eastAsia="Lantinghei TC Extralight" w:hAnsi="Lantinghei TC Extralight"/>
        <w:sz w:val="28"/>
        <w:szCs w:val="28"/>
      </w:rPr>
    </w:pPr>
    <w:r w:rsidRPr="00F33DAC">
      <w:rPr>
        <w:rFonts w:ascii="Lantinghei TC Extralight" w:eastAsia="Lantinghei TC Extralight" w:hAnsi="Lantinghei TC Extralight"/>
        <w:sz w:val="28"/>
        <w:szCs w:val="28"/>
      </w:rPr>
      <w:t>WEB PROGRAMMING FUNDAMENTALS</w:t>
    </w:r>
  </w:p>
  <w:p w14:paraId="50321F4E" w14:textId="77777777" w:rsidR="00F33DAC" w:rsidRDefault="00F33DAC" w:rsidP="00F33DAC">
    <w:pPr>
      <w:pStyle w:val="Header"/>
      <w:tabs>
        <w:tab w:val="clear" w:pos="4320"/>
        <w:tab w:val="clear" w:pos="8640"/>
        <w:tab w:val="right" w:pos="9720"/>
      </w:tabs>
      <w:ind w:left="-360"/>
      <w:jc w:val="right"/>
      <w:rPr>
        <w:rFonts w:ascii="Lantinghei TC Extralight" w:eastAsia="Lantinghei TC Extralight" w:hAnsi="Lantinghei TC Extralight"/>
      </w:rPr>
    </w:pPr>
    <w:r w:rsidRPr="00F33DAC">
      <w:rPr>
        <w:rFonts w:ascii="Lantinghei TC Extralight" w:eastAsia="Lantinghei TC Extralight" w:hAnsi="Lantinghei TC Extralight"/>
      </w:rPr>
      <w:t>web design and development 210408-01</w:t>
    </w:r>
  </w:p>
  <w:p w14:paraId="2DE7C16A" w14:textId="77777777" w:rsidR="005B4BA8" w:rsidRPr="00F33DAC" w:rsidRDefault="005B4BA8" w:rsidP="00F33DAC">
    <w:pPr>
      <w:pStyle w:val="Header"/>
      <w:tabs>
        <w:tab w:val="clear" w:pos="4320"/>
        <w:tab w:val="clear" w:pos="8640"/>
        <w:tab w:val="right" w:pos="9720"/>
      </w:tabs>
      <w:ind w:left="-360"/>
      <w:jc w:val="right"/>
      <w:rPr>
        <w:rFonts w:ascii="Lantinghei TC Extralight" w:eastAsia="Lantinghei TC Extralight" w:hAnsi="Lantinghei TC Extralight"/>
      </w:rPr>
    </w:pPr>
    <w:r>
      <w:rPr>
        <w:rFonts w:ascii="Lantinghei TC Extralight" w:eastAsia="Lantinghei TC Extralight" w:hAnsi="Lantinghei TC Extralight"/>
      </w:rPr>
      <w:fldChar w:fldCharType="begin"/>
    </w:r>
    <w:r>
      <w:rPr>
        <w:rFonts w:ascii="Lantinghei TC Extralight" w:eastAsia="Lantinghei TC Extralight" w:hAnsi="Lantinghei TC Extralight"/>
      </w:rPr>
      <w:instrText xml:space="preserve"> DATE \@ "M/d/yy" </w:instrText>
    </w:r>
    <w:r>
      <w:rPr>
        <w:rFonts w:ascii="Lantinghei TC Extralight" w:eastAsia="Lantinghei TC Extralight" w:hAnsi="Lantinghei TC Extralight"/>
      </w:rPr>
      <w:fldChar w:fldCharType="separate"/>
    </w:r>
    <w:r w:rsidR="00407D45">
      <w:rPr>
        <w:rFonts w:ascii="Lantinghei TC Extralight" w:eastAsia="Lantinghei TC Extralight" w:hAnsi="Lantinghei TC Extralight"/>
        <w:noProof/>
      </w:rPr>
      <w:t>8/6/14</w:t>
    </w:r>
    <w:r>
      <w:rPr>
        <w:rFonts w:ascii="Lantinghei TC Extralight" w:eastAsia="Lantinghei TC Extralight" w:hAnsi="Lantinghei TC Extralight"/>
      </w:rPr>
      <w:fldChar w:fldCharType="end"/>
    </w:r>
  </w:p>
  <w:p w14:paraId="2EF3BD53" w14:textId="77777777" w:rsidR="00F33DAC" w:rsidRPr="00F33DAC" w:rsidRDefault="00F33DAC" w:rsidP="00003D22">
    <w:pPr>
      <w:pStyle w:val="Header"/>
      <w:tabs>
        <w:tab w:val="clear" w:pos="4320"/>
        <w:tab w:val="clear" w:pos="8640"/>
        <w:tab w:val="right" w:pos="9720"/>
      </w:tabs>
      <w:ind w:left="-360"/>
      <w:rPr>
        <w:rFonts w:ascii="Lantinghei TC Extralight" w:eastAsia="Lantinghei TC Extralight" w:hAnsi="Lantinghei TC Extralight"/>
      </w:rPr>
    </w:pP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935A6" w14:textId="77777777" w:rsidR="00F33DAC" w:rsidRDefault="00F33DAC" w:rsidP="001B4698">
    <w:pPr>
      <w:pStyle w:val="Header"/>
      <w:tabs>
        <w:tab w:val="clear" w:pos="4320"/>
        <w:tab w:val="clear" w:pos="8640"/>
        <w:tab w:val="right" w:pos="9720"/>
      </w:tabs>
      <w:rPr>
        <w:rFonts w:ascii="Verdana" w:hAnsi="Verdana"/>
        <w:sz w:val="36"/>
        <w:szCs w:val="36"/>
      </w:rPr>
    </w:pPr>
    <w:bookmarkStart w:id="3" w:name="_WNSectionTitle_3"/>
    <w:bookmarkStart w:id="4" w:name="_WNTabType_2"/>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B66770"/>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lowerLetter"/>
      <w:lvlText w:val="%1."/>
      <w:lvlJc w:val="left"/>
      <w:pPr>
        <w:ind w:left="720" w:hanging="360"/>
      </w:pPr>
    </w:lvl>
    <w:lvl w:ilvl="1" w:tplc="000000CA">
      <w:start w:val="1"/>
      <w:numFmt w:val="lowerLetter"/>
      <w:lvlText w:val="%2."/>
      <w:lvlJc w:val="left"/>
      <w:pPr>
        <w:ind w:left="1440" w:hanging="360"/>
      </w:pPr>
    </w:lvl>
    <w:lvl w:ilvl="2" w:tplc="000000CB">
      <w:start w:val="1"/>
      <w:numFmt w:val="lowerLetter"/>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A73E36"/>
    <w:multiLevelType w:val="hybridMultilevel"/>
    <w:tmpl w:val="D4927A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23EB33DB"/>
    <w:multiLevelType w:val="hybridMultilevel"/>
    <w:tmpl w:val="0680B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36B1643A"/>
    <w:multiLevelType w:val="hybridMultilevel"/>
    <w:tmpl w:val="543E5F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40C74964"/>
    <w:multiLevelType w:val="hybridMultilevel"/>
    <w:tmpl w:val="709A60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8">
    <w:nsid w:val="4BC33D45"/>
    <w:multiLevelType w:val="hybridMultilevel"/>
    <w:tmpl w:val="A4EEB1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9">
    <w:nsid w:val="68000D14"/>
    <w:multiLevelType w:val="hybridMultilevel"/>
    <w:tmpl w:val="F28A29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A Cat, a Parrot, and a Bag of Seed"/>
    <w:docVar w:name="_WNTabType_0" w:val="0"/>
    <w:docVar w:name="_WNTabType_1" w:val="1"/>
    <w:docVar w:name="_WNTabType_2" w:val="2"/>
    <w:docVar w:name="EnableWordNotes" w:val="0"/>
    <w:docVar w:name="WNDocDisplayRings" w:val="WNDocDisplayRings"/>
    <w:docVar w:name="WNDocLookType" w:val="0"/>
  </w:docVars>
  <w:rsids>
    <w:rsidRoot w:val="002D6096"/>
    <w:rsid w:val="00003D22"/>
    <w:rsid w:val="001819D3"/>
    <w:rsid w:val="001B4698"/>
    <w:rsid w:val="00203446"/>
    <w:rsid w:val="00244800"/>
    <w:rsid w:val="00294F1C"/>
    <w:rsid w:val="002D6096"/>
    <w:rsid w:val="00407D45"/>
    <w:rsid w:val="005B4BA8"/>
    <w:rsid w:val="007069BD"/>
    <w:rsid w:val="007138A4"/>
    <w:rsid w:val="00773966"/>
    <w:rsid w:val="007A34F5"/>
    <w:rsid w:val="00995F5C"/>
    <w:rsid w:val="009B319D"/>
    <w:rsid w:val="00AC789A"/>
    <w:rsid w:val="00B86634"/>
    <w:rsid w:val="00BA56EB"/>
    <w:rsid w:val="00C23A54"/>
    <w:rsid w:val="00CE23DE"/>
    <w:rsid w:val="00D4126F"/>
    <w:rsid w:val="00DC79CD"/>
    <w:rsid w:val="00E05355"/>
    <w:rsid w:val="00F33DAC"/>
    <w:rsid w:val="00FE30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7D8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319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D6096"/>
    <w:pPr>
      <w:keepNext/>
      <w:numPr>
        <w:numId w:val="1"/>
      </w:numPr>
      <w:contextualSpacing/>
      <w:outlineLvl w:val="0"/>
    </w:pPr>
    <w:rPr>
      <w:rFonts w:ascii="Verdana" w:hAnsi="Verdana"/>
    </w:rPr>
  </w:style>
  <w:style w:type="paragraph" w:styleId="NoteLevel2">
    <w:name w:val="Note Level 2"/>
    <w:basedOn w:val="Normal"/>
    <w:uiPriority w:val="99"/>
    <w:unhideWhenUsed/>
    <w:rsid w:val="002D6096"/>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D6096"/>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D6096"/>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D6096"/>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D6096"/>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D6096"/>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D6096"/>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D6096"/>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D6096"/>
    <w:pPr>
      <w:tabs>
        <w:tab w:val="center" w:pos="4320"/>
        <w:tab w:val="right" w:pos="8640"/>
      </w:tabs>
    </w:pPr>
  </w:style>
  <w:style w:type="character" w:customStyle="1" w:styleId="HeaderChar">
    <w:name w:val="Header Char"/>
    <w:basedOn w:val="DefaultParagraphFont"/>
    <w:link w:val="Header"/>
    <w:uiPriority w:val="99"/>
    <w:rsid w:val="002D6096"/>
  </w:style>
  <w:style w:type="paragraph" w:styleId="Footer">
    <w:name w:val="footer"/>
    <w:basedOn w:val="Normal"/>
    <w:link w:val="FooterChar"/>
    <w:uiPriority w:val="99"/>
    <w:unhideWhenUsed/>
    <w:rsid w:val="00CE23DE"/>
    <w:pPr>
      <w:tabs>
        <w:tab w:val="center" w:pos="4320"/>
        <w:tab w:val="right" w:pos="8640"/>
      </w:tabs>
    </w:pPr>
  </w:style>
  <w:style w:type="character" w:customStyle="1" w:styleId="FooterChar">
    <w:name w:val="Footer Char"/>
    <w:basedOn w:val="DefaultParagraphFont"/>
    <w:link w:val="Footer"/>
    <w:uiPriority w:val="99"/>
    <w:rsid w:val="00CE23DE"/>
  </w:style>
  <w:style w:type="character" w:customStyle="1" w:styleId="Heading1Char">
    <w:name w:val="Heading 1 Char"/>
    <w:basedOn w:val="DefaultParagraphFont"/>
    <w:link w:val="Heading1"/>
    <w:uiPriority w:val="9"/>
    <w:rsid w:val="009B319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B319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B31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319D"/>
    <w:rPr>
      <w:rFonts w:ascii="Lucida Grande" w:hAnsi="Lucida Grande" w:cs="Lucida Grande"/>
      <w:sz w:val="18"/>
      <w:szCs w:val="18"/>
    </w:rPr>
  </w:style>
  <w:style w:type="paragraph" w:styleId="TOC1">
    <w:name w:val="toc 1"/>
    <w:basedOn w:val="Normal"/>
    <w:next w:val="Normal"/>
    <w:autoRedefine/>
    <w:uiPriority w:val="39"/>
    <w:semiHidden/>
    <w:unhideWhenUsed/>
    <w:rsid w:val="009B319D"/>
    <w:pPr>
      <w:spacing w:before="120"/>
    </w:pPr>
    <w:rPr>
      <w:b/>
    </w:rPr>
  </w:style>
  <w:style w:type="paragraph" w:styleId="TOC2">
    <w:name w:val="toc 2"/>
    <w:basedOn w:val="Normal"/>
    <w:next w:val="Normal"/>
    <w:autoRedefine/>
    <w:uiPriority w:val="39"/>
    <w:semiHidden/>
    <w:unhideWhenUsed/>
    <w:rsid w:val="009B319D"/>
    <w:pPr>
      <w:ind w:left="240"/>
    </w:pPr>
    <w:rPr>
      <w:b/>
      <w:sz w:val="22"/>
      <w:szCs w:val="22"/>
    </w:rPr>
  </w:style>
  <w:style w:type="paragraph" w:styleId="TOC3">
    <w:name w:val="toc 3"/>
    <w:basedOn w:val="Normal"/>
    <w:next w:val="Normal"/>
    <w:autoRedefine/>
    <w:uiPriority w:val="39"/>
    <w:semiHidden/>
    <w:unhideWhenUsed/>
    <w:rsid w:val="009B319D"/>
    <w:pPr>
      <w:ind w:left="480"/>
    </w:pPr>
    <w:rPr>
      <w:sz w:val="22"/>
      <w:szCs w:val="22"/>
    </w:rPr>
  </w:style>
  <w:style w:type="paragraph" w:styleId="TOC4">
    <w:name w:val="toc 4"/>
    <w:basedOn w:val="Normal"/>
    <w:next w:val="Normal"/>
    <w:autoRedefine/>
    <w:uiPriority w:val="39"/>
    <w:semiHidden/>
    <w:unhideWhenUsed/>
    <w:rsid w:val="009B319D"/>
    <w:pPr>
      <w:ind w:left="720"/>
    </w:pPr>
    <w:rPr>
      <w:sz w:val="20"/>
      <w:szCs w:val="20"/>
    </w:rPr>
  </w:style>
  <w:style w:type="paragraph" w:styleId="TOC5">
    <w:name w:val="toc 5"/>
    <w:basedOn w:val="Normal"/>
    <w:next w:val="Normal"/>
    <w:autoRedefine/>
    <w:uiPriority w:val="39"/>
    <w:semiHidden/>
    <w:unhideWhenUsed/>
    <w:rsid w:val="009B319D"/>
    <w:pPr>
      <w:ind w:left="960"/>
    </w:pPr>
    <w:rPr>
      <w:sz w:val="20"/>
      <w:szCs w:val="20"/>
    </w:rPr>
  </w:style>
  <w:style w:type="paragraph" w:styleId="TOC6">
    <w:name w:val="toc 6"/>
    <w:basedOn w:val="Normal"/>
    <w:next w:val="Normal"/>
    <w:autoRedefine/>
    <w:uiPriority w:val="39"/>
    <w:semiHidden/>
    <w:unhideWhenUsed/>
    <w:rsid w:val="009B319D"/>
    <w:pPr>
      <w:ind w:left="1200"/>
    </w:pPr>
    <w:rPr>
      <w:sz w:val="20"/>
      <w:szCs w:val="20"/>
    </w:rPr>
  </w:style>
  <w:style w:type="paragraph" w:styleId="TOC7">
    <w:name w:val="toc 7"/>
    <w:basedOn w:val="Normal"/>
    <w:next w:val="Normal"/>
    <w:autoRedefine/>
    <w:uiPriority w:val="39"/>
    <w:semiHidden/>
    <w:unhideWhenUsed/>
    <w:rsid w:val="009B319D"/>
    <w:pPr>
      <w:ind w:left="1440"/>
    </w:pPr>
    <w:rPr>
      <w:sz w:val="20"/>
      <w:szCs w:val="20"/>
    </w:rPr>
  </w:style>
  <w:style w:type="paragraph" w:styleId="TOC8">
    <w:name w:val="toc 8"/>
    <w:basedOn w:val="Normal"/>
    <w:next w:val="Normal"/>
    <w:autoRedefine/>
    <w:uiPriority w:val="39"/>
    <w:semiHidden/>
    <w:unhideWhenUsed/>
    <w:rsid w:val="009B319D"/>
    <w:pPr>
      <w:ind w:left="1680"/>
    </w:pPr>
    <w:rPr>
      <w:sz w:val="20"/>
      <w:szCs w:val="20"/>
    </w:rPr>
  </w:style>
  <w:style w:type="paragraph" w:styleId="TOC9">
    <w:name w:val="toc 9"/>
    <w:basedOn w:val="Normal"/>
    <w:next w:val="Normal"/>
    <w:autoRedefine/>
    <w:uiPriority w:val="39"/>
    <w:semiHidden/>
    <w:unhideWhenUsed/>
    <w:rsid w:val="009B319D"/>
    <w:pPr>
      <w:ind w:left="1920"/>
    </w:pPr>
    <w:rPr>
      <w:sz w:val="20"/>
      <w:szCs w:val="20"/>
    </w:rPr>
  </w:style>
  <w:style w:type="table" w:styleId="TableGrid">
    <w:name w:val="Table Grid"/>
    <w:basedOn w:val="TableNormal"/>
    <w:uiPriority w:val="1"/>
    <w:rsid w:val="009B319D"/>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7138A4"/>
    <w:rPr>
      <w:b/>
      <w:bCs/>
      <w:smallCaps/>
      <w:spacing w:val="5"/>
    </w:rPr>
  </w:style>
  <w:style w:type="paragraph" w:styleId="Title">
    <w:name w:val="Title"/>
    <w:basedOn w:val="Normal"/>
    <w:next w:val="Normal"/>
    <w:link w:val="TitleChar"/>
    <w:uiPriority w:val="10"/>
    <w:qFormat/>
    <w:rsid w:val="007138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38A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38A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7138A4"/>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7138A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55811-2A86-BC49-8C4E-83ED5868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2</Pages>
  <Words>147</Words>
  <Characters>842</Characters>
  <Application>Microsoft Macintosh Word</Application>
  <DocSecurity>0</DocSecurity>
  <Lines>7</Lines>
  <Paragraphs>1</Paragraphs>
  <ScaleCrop>false</ScaleCrop>
  <Company>WEB PROGRAMMING FUNDAMENTALS</Company>
  <LinksUpToDate>false</LinksUpToDate>
  <CharactersWithSpaces>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8/4/14</dc:title>
  <dc:subject/>
  <dc:creator>Albert Martinez</dc:creator>
  <cp:keywords/>
  <dc:description/>
  <cp:lastModifiedBy>Albert Martinez</cp:lastModifiedBy>
  <cp:revision>3</cp:revision>
  <dcterms:created xsi:type="dcterms:W3CDTF">2014-08-06T06:30:00Z</dcterms:created>
  <dcterms:modified xsi:type="dcterms:W3CDTF">2014-08-06T12:42:00Z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